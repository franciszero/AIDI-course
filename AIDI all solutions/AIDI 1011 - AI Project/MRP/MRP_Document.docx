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A7EB" w14:textId="32218FD5" w:rsidR="00286D9C" w:rsidRPr="007F3E78" w:rsidRDefault="002B39F2" w:rsidP="007F3E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Major Research Project</w:t>
      </w:r>
      <w:r w:rsidR="00286D9C" w:rsidRPr="007F3E78">
        <w:rPr>
          <w:b/>
          <w:bCs/>
          <w:sz w:val="32"/>
          <w:szCs w:val="32"/>
        </w:rPr>
        <w:t xml:space="preserve"> </w:t>
      </w:r>
    </w:p>
    <w:p w14:paraId="5A0A923A" w14:textId="19D03797" w:rsidR="00A9204E" w:rsidRDefault="00A9204E"/>
    <w:p w14:paraId="3DDEA622" w14:textId="020B67E9" w:rsidR="00286D9C" w:rsidRDefault="00286D9C" w:rsidP="00286D9C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 w:rsidRPr="00B20E3B">
        <w:rPr>
          <w:b/>
          <w:bCs/>
          <w:sz w:val="32"/>
          <w:szCs w:val="32"/>
        </w:rPr>
        <w:t>Problem Statement</w:t>
      </w:r>
    </w:p>
    <w:p w14:paraId="2198486F" w14:textId="7E0F7069" w:rsidR="00286D9C" w:rsidRPr="007F3E78" w:rsidRDefault="00286D9C" w:rsidP="00286D9C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F3E78">
        <w:rPr>
          <w:b/>
          <w:bCs/>
          <w:sz w:val="28"/>
          <w:szCs w:val="28"/>
        </w:rPr>
        <w:t>Objectives</w:t>
      </w:r>
    </w:p>
    <w:p w14:paraId="31585B44" w14:textId="60057C50" w:rsidR="006F10A0" w:rsidRPr="007F3E78" w:rsidRDefault="006F10A0" w:rsidP="006F10A0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r w:rsidRPr="007F3E78">
        <w:rPr>
          <w:b/>
          <w:bCs/>
          <w:sz w:val="28"/>
          <w:szCs w:val="28"/>
        </w:rPr>
        <w:t>General Objectives</w:t>
      </w:r>
    </w:p>
    <w:p w14:paraId="19EFD3AC" w14:textId="77777777" w:rsidR="006F10A0" w:rsidRPr="006F10A0" w:rsidRDefault="006F10A0" w:rsidP="00D55B2A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6F10A0">
        <w:rPr>
          <w:b/>
          <w:bCs/>
          <w:sz w:val="28"/>
          <w:szCs w:val="28"/>
        </w:rPr>
        <w:t>Specific Objectives</w:t>
      </w:r>
    </w:p>
    <w:p w14:paraId="6A1F9B3F" w14:textId="08A35081" w:rsidR="00286D9C" w:rsidRPr="007F3E78" w:rsidRDefault="00286D9C" w:rsidP="00286D9C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F3E78">
        <w:rPr>
          <w:b/>
          <w:bCs/>
          <w:sz w:val="28"/>
          <w:szCs w:val="28"/>
        </w:rPr>
        <w:t>Methodology</w:t>
      </w:r>
    </w:p>
    <w:p w14:paraId="2E1EB430" w14:textId="4ABCFD37" w:rsidR="00DE0286" w:rsidRPr="007F3E78" w:rsidRDefault="00935691" w:rsidP="00935691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EC24A6">
        <w:rPr>
          <w:b/>
          <w:bCs/>
          <w:sz w:val="24"/>
          <w:szCs w:val="24"/>
        </w:rPr>
        <w:t>Project planning</w:t>
      </w:r>
      <w:r w:rsidR="000614EB" w:rsidRPr="00EC24A6">
        <w:rPr>
          <w:b/>
          <w:bCs/>
          <w:sz w:val="24"/>
          <w:szCs w:val="24"/>
        </w:rPr>
        <w:t>:</w:t>
      </w:r>
      <w:r w:rsidR="000614EB" w:rsidRPr="007F3E78">
        <w:rPr>
          <w:sz w:val="24"/>
          <w:szCs w:val="24"/>
        </w:rPr>
        <w:t xml:space="preserve"> </w:t>
      </w:r>
    </w:p>
    <w:p w14:paraId="2D3C5296" w14:textId="4F4B0CA8" w:rsidR="00935691" w:rsidRPr="007F3E78" w:rsidRDefault="00935691" w:rsidP="00935691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EC24A6">
        <w:rPr>
          <w:b/>
          <w:bCs/>
          <w:sz w:val="24"/>
          <w:szCs w:val="24"/>
        </w:rPr>
        <w:t>System analysis</w:t>
      </w:r>
      <w:r w:rsidR="000614EB" w:rsidRPr="007F3E78">
        <w:rPr>
          <w:sz w:val="24"/>
          <w:szCs w:val="24"/>
        </w:rPr>
        <w:t xml:space="preserve">: </w:t>
      </w:r>
    </w:p>
    <w:p w14:paraId="545D6C04" w14:textId="0D317588" w:rsidR="000614EB" w:rsidRPr="007F3E78" w:rsidRDefault="00935691" w:rsidP="00F37A25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EC24A6">
        <w:rPr>
          <w:b/>
          <w:bCs/>
          <w:sz w:val="24"/>
          <w:szCs w:val="24"/>
        </w:rPr>
        <w:t>System Design</w:t>
      </w:r>
      <w:r w:rsidR="000614EB" w:rsidRPr="00EC24A6">
        <w:rPr>
          <w:b/>
          <w:bCs/>
          <w:sz w:val="24"/>
          <w:szCs w:val="24"/>
        </w:rPr>
        <w:t>:</w:t>
      </w:r>
      <w:r w:rsidR="000614EB" w:rsidRPr="007F3E78">
        <w:rPr>
          <w:sz w:val="24"/>
          <w:szCs w:val="24"/>
        </w:rPr>
        <w:t xml:space="preserve"> </w:t>
      </w:r>
    </w:p>
    <w:p w14:paraId="59740013" w14:textId="0977CFBE" w:rsidR="00935691" w:rsidRPr="007F3E78" w:rsidRDefault="00935691" w:rsidP="00935691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EC24A6">
        <w:rPr>
          <w:b/>
          <w:bCs/>
          <w:sz w:val="24"/>
          <w:szCs w:val="24"/>
        </w:rPr>
        <w:t>System Implementation</w:t>
      </w:r>
    </w:p>
    <w:p w14:paraId="60E70394" w14:textId="540B38F2" w:rsidR="00935691" w:rsidRPr="007F3E78" w:rsidRDefault="00935691" w:rsidP="00935691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EC24A6">
        <w:rPr>
          <w:b/>
          <w:bCs/>
          <w:sz w:val="24"/>
          <w:szCs w:val="24"/>
        </w:rPr>
        <w:t>System Testing</w:t>
      </w:r>
      <w:r w:rsidR="00DC5DE6" w:rsidRPr="00EC24A6">
        <w:rPr>
          <w:b/>
          <w:bCs/>
          <w:sz w:val="24"/>
          <w:szCs w:val="24"/>
        </w:rPr>
        <w:t>:</w:t>
      </w:r>
      <w:r w:rsidR="00DC5DE6" w:rsidRPr="007F3E78">
        <w:rPr>
          <w:sz w:val="24"/>
          <w:szCs w:val="24"/>
        </w:rPr>
        <w:t xml:space="preserve"> </w:t>
      </w:r>
    </w:p>
    <w:p w14:paraId="0F5CD72A" w14:textId="023F319C" w:rsidR="00182574" w:rsidRPr="00F37A25" w:rsidRDefault="00935691" w:rsidP="00182574">
      <w:pPr>
        <w:pStyle w:val="ListParagraph"/>
        <w:numPr>
          <w:ilvl w:val="0"/>
          <w:numId w:val="29"/>
        </w:numPr>
        <w:jc w:val="both"/>
        <w:rPr>
          <w:b/>
          <w:bCs/>
          <w:sz w:val="24"/>
          <w:szCs w:val="24"/>
        </w:rPr>
      </w:pPr>
      <w:r w:rsidRPr="00F37A25">
        <w:rPr>
          <w:b/>
          <w:bCs/>
          <w:sz w:val="24"/>
          <w:szCs w:val="24"/>
        </w:rPr>
        <w:t>Acceptance, installation and deployment</w:t>
      </w:r>
    </w:p>
    <w:p w14:paraId="0F7A3ADD" w14:textId="63BC7929" w:rsidR="00286D9C" w:rsidRPr="007F3E78" w:rsidRDefault="00286D9C" w:rsidP="00286D9C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7F3E78">
        <w:rPr>
          <w:b/>
          <w:bCs/>
          <w:sz w:val="28"/>
          <w:szCs w:val="28"/>
        </w:rPr>
        <w:t>Required Tools</w:t>
      </w:r>
    </w:p>
    <w:p w14:paraId="5F30F84A" w14:textId="048F4719" w:rsidR="00286D9C" w:rsidRPr="0050582C" w:rsidRDefault="00286D9C" w:rsidP="00286D9C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50582C">
        <w:rPr>
          <w:b/>
          <w:bCs/>
          <w:sz w:val="28"/>
          <w:szCs w:val="28"/>
        </w:rPr>
        <w:t>Gantt Chart</w:t>
      </w:r>
    </w:p>
    <w:p w14:paraId="74B21E13" w14:textId="034D9AAC" w:rsidR="00286D9C" w:rsidRPr="0050582C" w:rsidRDefault="00286D9C" w:rsidP="00286D9C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50582C">
        <w:rPr>
          <w:b/>
          <w:bCs/>
          <w:sz w:val="28"/>
          <w:szCs w:val="28"/>
        </w:rPr>
        <w:t>Literature Review</w:t>
      </w:r>
    </w:p>
    <w:p w14:paraId="37AD23C5" w14:textId="1E6A0F14" w:rsidR="002723C9" w:rsidRPr="0050582C" w:rsidRDefault="002723C9" w:rsidP="00286D9C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50582C">
        <w:rPr>
          <w:b/>
          <w:bCs/>
          <w:sz w:val="28"/>
          <w:szCs w:val="28"/>
        </w:rPr>
        <w:t>Deliverables</w:t>
      </w:r>
      <w:r w:rsidR="00B1617F">
        <w:rPr>
          <w:b/>
          <w:bCs/>
          <w:sz w:val="28"/>
          <w:szCs w:val="28"/>
        </w:rPr>
        <w:t xml:space="preserve"> with Code</w:t>
      </w:r>
    </w:p>
    <w:p w14:paraId="63F15F37" w14:textId="6DEB10EC" w:rsidR="00286D9C" w:rsidRDefault="00286D9C"/>
    <w:p w14:paraId="6DF529E3" w14:textId="7154E8EA" w:rsidR="007D43BC" w:rsidRDefault="007D43BC"/>
    <w:p w14:paraId="61785829" w14:textId="2C52DD95" w:rsidR="007D43BC" w:rsidRDefault="007D43BC"/>
    <w:sectPr w:rsidR="007D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760E73"/>
    <w:multiLevelType w:val="hybridMultilevel"/>
    <w:tmpl w:val="F07A42BE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7515E43"/>
    <w:multiLevelType w:val="hybridMultilevel"/>
    <w:tmpl w:val="FB68572E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7B5250D"/>
    <w:multiLevelType w:val="hybridMultilevel"/>
    <w:tmpl w:val="6000732E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AB4069"/>
    <w:multiLevelType w:val="hybridMultilevel"/>
    <w:tmpl w:val="FFF0584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DB86201"/>
    <w:multiLevelType w:val="hybridMultilevel"/>
    <w:tmpl w:val="3BEE87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BDC41DC"/>
    <w:multiLevelType w:val="hybridMultilevel"/>
    <w:tmpl w:val="D16E2618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1C0143"/>
    <w:multiLevelType w:val="hybridMultilevel"/>
    <w:tmpl w:val="194492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29914916">
    <w:abstractNumId w:val="24"/>
  </w:num>
  <w:num w:numId="2" w16cid:durableId="1409767521">
    <w:abstractNumId w:val="14"/>
  </w:num>
  <w:num w:numId="3" w16cid:durableId="1941134150">
    <w:abstractNumId w:val="10"/>
  </w:num>
  <w:num w:numId="4" w16cid:durableId="1253314034">
    <w:abstractNumId w:val="27"/>
  </w:num>
  <w:num w:numId="5" w16cid:durableId="1844784082">
    <w:abstractNumId w:val="15"/>
  </w:num>
  <w:num w:numId="6" w16cid:durableId="1463378560">
    <w:abstractNumId w:val="19"/>
  </w:num>
  <w:num w:numId="7" w16cid:durableId="1467745482">
    <w:abstractNumId w:val="22"/>
  </w:num>
  <w:num w:numId="8" w16cid:durableId="282153706">
    <w:abstractNumId w:val="9"/>
  </w:num>
  <w:num w:numId="9" w16cid:durableId="1350521877">
    <w:abstractNumId w:val="7"/>
  </w:num>
  <w:num w:numId="10" w16cid:durableId="347105234">
    <w:abstractNumId w:val="6"/>
  </w:num>
  <w:num w:numId="11" w16cid:durableId="1252549451">
    <w:abstractNumId w:val="5"/>
  </w:num>
  <w:num w:numId="12" w16cid:durableId="466241315">
    <w:abstractNumId w:val="4"/>
  </w:num>
  <w:num w:numId="13" w16cid:durableId="456458948">
    <w:abstractNumId w:val="8"/>
  </w:num>
  <w:num w:numId="14" w16cid:durableId="701590178">
    <w:abstractNumId w:val="3"/>
  </w:num>
  <w:num w:numId="15" w16cid:durableId="890924056">
    <w:abstractNumId w:val="2"/>
  </w:num>
  <w:num w:numId="16" w16cid:durableId="1999921284">
    <w:abstractNumId w:val="1"/>
  </w:num>
  <w:num w:numId="17" w16cid:durableId="1869685216">
    <w:abstractNumId w:val="0"/>
  </w:num>
  <w:num w:numId="18" w16cid:durableId="2051954579">
    <w:abstractNumId w:val="17"/>
  </w:num>
  <w:num w:numId="19" w16cid:durableId="81996799">
    <w:abstractNumId w:val="18"/>
  </w:num>
  <w:num w:numId="20" w16cid:durableId="1484539797">
    <w:abstractNumId w:val="26"/>
  </w:num>
  <w:num w:numId="21" w16cid:durableId="1141070418">
    <w:abstractNumId w:val="20"/>
  </w:num>
  <w:num w:numId="22" w16cid:durableId="1641880083">
    <w:abstractNumId w:val="13"/>
  </w:num>
  <w:num w:numId="23" w16cid:durableId="1092505138">
    <w:abstractNumId w:val="29"/>
  </w:num>
  <w:num w:numId="24" w16cid:durableId="36005782">
    <w:abstractNumId w:val="23"/>
  </w:num>
  <w:num w:numId="25" w16cid:durableId="900872011">
    <w:abstractNumId w:val="28"/>
  </w:num>
  <w:num w:numId="26" w16cid:durableId="1910263513">
    <w:abstractNumId w:val="16"/>
  </w:num>
  <w:num w:numId="27" w16cid:durableId="15810860">
    <w:abstractNumId w:val="12"/>
  </w:num>
  <w:num w:numId="28" w16cid:durableId="719129375">
    <w:abstractNumId w:val="25"/>
  </w:num>
  <w:num w:numId="29" w16cid:durableId="781345191">
    <w:abstractNumId w:val="21"/>
  </w:num>
  <w:num w:numId="30" w16cid:durableId="18766933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tDQwtTSwNDc1tjBQ0lEKTi0uzszPAykwqwUAMnme7SwAAAA="/>
  </w:docVars>
  <w:rsids>
    <w:rsidRoot w:val="00286D9C"/>
    <w:rsid w:val="000614EB"/>
    <w:rsid w:val="000D48B2"/>
    <w:rsid w:val="000E4683"/>
    <w:rsid w:val="000F4DDA"/>
    <w:rsid w:val="001546B3"/>
    <w:rsid w:val="00182574"/>
    <w:rsid w:val="001A34CA"/>
    <w:rsid w:val="0022716D"/>
    <w:rsid w:val="002723C9"/>
    <w:rsid w:val="00286D9C"/>
    <w:rsid w:val="002B39F2"/>
    <w:rsid w:val="002B50E1"/>
    <w:rsid w:val="0038661D"/>
    <w:rsid w:val="003B6DF1"/>
    <w:rsid w:val="003D55E1"/>
    <w:rsid w:val="0041421D"/>
    <w:rsid w:val="004165F8"/>
    <w:rsid w:val="004937CA"/>
    <w:rsid w:val="004E6E75"/>
    <w:rsid w:val="004E70AE"/>
    <w:rsid w:val="0050582C"/>
    <w:rsid w:val="0060540D"/>
    <w:rsid w:val="00645252"/>
    <w:rsid w:val="006B0F92"/>
    <w:rsid w:val="006B3ADF"/>
    <w:rsid w:val="006D3D74"/>
    <w:rsid w:val="006F10A0"/>
    <w:rsid w:val="007D43BC"/>
    <w:rsid w:val="007F3E78"/>
    <w:rsid w:val="0083569A"/>
    <w:rsid w:val="00850AEF"/>
    <w:rsid w:val="008F4397"/>
    <w:rsid w:val="00935691"/>
    <w:rsid w:val="00A50497"/>
    <w:rsid w:val="00A9204E"/>
    <w:rsid w:val="00A9475A"/>
    <w:rsid w:val="00B1617F"/>
    <w:rsid w:val="00B777E7"/>
    <w:rsid w:val="00B77889"/>
    <w:rsid w:val="00CB013F"/>
    <w:rsid w:val="00D55B2A"/>
    <w:rsid w:val="00DC5DE6"/>
    <w:rsid w:val="00DD6116"/>
    <w:rsid w:val="00DE0286"/>
    <w:rsid w:val="00EC24A6"/>
    <w:rsid w:val="00ED1847"/>
    <w:rsid w:val="00F37A25"/>
    <w:rsid w:val="00F577E0"/>
    <w:rsid w:val="00F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BC71"/>
  <w15:chartTrackingRefBased/>
  <w15:docId w15:val="{49FFD106-CC0B-4321-B672-F9E6CBC2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D9C"/>
    <w:pPr>
      <w:spacing w:after="160" w:line="259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286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e\AppData\Local\Microsoft\Office\16.0\DTS\en-US%7bAA75F920-6EFF-45DA-9F40-194D3B14EF8A%7d\%7bC3B264FA-ACC1-4B3C-96B6-3B70AE52616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{C3B264FA-ACC1-4B3C-96B6-3B70AE526160}tf02786999_win32</Template>
  <TotalTime>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</dc:creator>
  <cp:keywords/>
  <dc:description/>
  <cp:lastModifiedBy>Sanjeev Kumar</cp:lastModifiedBy>
  <cp:revision>7</cp:revision>
  <dcterms:created xsi:type="dcterms:W3CDTF">2022-12-01T01:57:00Z</dcterms:created>
  <dcterms:modified xsi:type="dcterms:W3CDTF">2022-12-01T02:02:00Z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